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BCB2F" w14:textId="7C76F731" w:rsidR="00504E85" w:rsidRDefault="00504E85" w:rsidP="00504E85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 xml:space="preserve">                    A </w:t>
      </w:r>
      <w:r w:rsidRPr="00504E85">
        <w:rPr>
          <w:b/>
          <w:bCs/>
          <w:color w:val="000000" w:themeColor="text1"/>
          <w:sz w:val="40"/>
          <w:szCs w:val="40"/>
        </w:rPr>
        <w:t xml:space="preserve">  </w:t>
      </w:r>
      <w:r>
        <w:rPr>
          <w:b/>
          <w:bCs/>
          <w:color w:val="000000" w:themeColor="text1"/>
          <w:sz w:val="40"/>
          <w:szCs w:val="40"/>
        </w:rPr>
        <w:t xml:space="preserve">      </w:t>
      </w:r>
      <w:r w:rsidRPr="00504E85">
        <w:rPr>
          <w:b/>
          <w:bCs/>
          <w:color w:val="000000" w:themeColor="text1"/>
          <w:sz w:val="40"/>
          <w:szCs w:val="40"/>
        </w:rPr>
        <w:t>Project    S</w:t>
      </w:r>
      <w:r>
        <w:rPr>
          <w:b/>
          <w:bCs/>
          <w:color w:val="000000" w:themeColor="text1"/>
          <w:sz w:val="40"/>
          <w:szCs w:val="40"/>
        </w:rPr>
        <w:t>ynopsis    of</w:t>
      </w:r>
    </w:p>
    <w:p w14:paraId="7AF6188B" w14:textId="4E18958A" w:rsidR="00504E85" w:rsidRDefault="00504E85" w:rsidP="00504E85">
      <w:pPr>
        <w:rPr>
          <w:b/>
          <w:bCs/>
          <w:color w:val="000000" w:themeColor="text1"/>
          <w:sz w:val="40"/>
          <w:szCs w:val="40"/>
        </w:rPr>
      </w:pPr>
    </w:p>
    <w:p w14:paraId="202DB184" w14:textId="13FFDB64" w:rsidR="00504E85" w:rsidRDefault="00504E85" w:rsidP="00504E85">
      <w:pPr>
        <w:rPr>
          <w:b/>
          <w:bCs/>
          <w:color w:val="000000" w:themeColor="text1"/>
          <w:sz w:val="40"/>
          <w:szCs w:val="40"/>
        </w:rPr>
      </w:pPr>
    </w:p>
    <w:p w14:paraId="599034E9" w14:textId="0C4AC795" w:rsidR="00504E85" w:rsidRDefault="00504E85" w:rsidP="00504E85">
      <w:pPr>
        <w:rPr>
          <w:b/>
          <w:bCs/>
          <w:color w:val="000000" w:themeColor="text1"/>
          <w:sz w:val="40"/>
          <w:szCs w:val="40"/>
        </w:rPr>
      </w:pPr>
    </w:p>
    <w:p w14:paraId="1CC184BE" w14:textId="77777777" w:rsidR="00504E85" w:rsidRDefault="00504E85" w:rsidP="00504E85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 xml:space="preserve">                             EMPLOYEE MANAGEMENT SYSTEM </w:t>
      </w:r>
    </w:p>
    <w:p w14:paraId="05045489" w14:textId="77777777" w:rsidR="00504E85" w:rsidRDefault="00504E85" w:rsidP="00504E85">
      <w:pPr>
        <w:rPr>
          <w:b/>
          <w:bCs/>
          <w:color w:val="000000" w:themeColor="text1"/>
          <w:sz w:val="40"/>
          <w:szCs w:val="40"/>
        </w:rPr>
      </w:pPr>
    </w:p>
    <w:p w14:paraId="352C105A" w14:textId="77777777" w:rsidR="00504E85" w:rsidRDefault="00504E85" w:rsidP="00504E85">
      <w:pPr>
        <w:rPr>
          <w:b/>
          <w:bCs/>
          <w:color w:val="000000" w:themeColor="text1"/>
          <w:sz w:val="40"/>
          <w:szCs w:val="40"/>
        </w:rPr>
      </w:pPr>
    </w:p>
    <w:p w14:paraId="10419116" w14:textId="066D7113" w:rsidR="00504E85" w:rsidRDefault="00E04BCB" w:rsidP="00504E85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 xml:space="preserve">                               submitted</w:t>
      </w:r>
    </w:p>
    <w:p w14:paraId="2DA322FD" w14:textId="77777777" w:rsidR="00504E85" w:rsidRDefault="00504E85" w:rsidP="00504E85">
      <w:pPr>
        <w:rPr>
          <w:b/>
          <w:bCs/>
          <w:color w:val="000000" w:themeColor="text1"/>
          <w:sz w:val="40"/>
          <w:szCs w:val="40"/>
        </w:rPr>
      </w:pPr>
    </w:p>
    <w:p w14:paraId="2BD7590D" w14:textId="1A42654B" w:rsidR="00504E85" w:rsidRPr="00504E85" w:rsidRDefault="00504E85" w:rsidP="00504E85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 xml:space="preserve">                                     BY      </w:t>
      </w:r>
    </w:p>
    <w:p w14:paraId="1AD44EEE" w14:textId="0034B223" w:rsidR="00504E85" w:rsidRDefault="00504E85">
      <w:pPr>
        <w:rPr>
          <w:b/>
          <w:bCs/>
          <w:color w:val="FF0000"/>
          <w:sz w:val="72"/>
          <w:szCs w:val="72"/>
        </w:rPr>
      </w:pPr>
      <w:r>
        <w:rPr>
          <w:b/>
          <w:bCs/>
          <w:color w:val="FF0000"/>
          <w:sz w:val="72"/>
          <w:szCs w:val="72"/>
        </w:rPr>
        <w:t xml:space="preserve">               </w:t>
      </w:r>
    </w:p>
    <w:p w14:paraId="00A28B90" w14:textId="3E363139" w:rsidR="00504E85" w:rsidRDefault="00504E85">
      <w:pPr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FF0000"/>
          <w:sz w:val="72"/>
          <w:szCs w:val="72"/>
        </w:rPr>
        <w:t xml:space="preserve">                </w:t>
      </w:r>
      <w:r w:rsidR="00E04BCB">
        <w:rPr>
          <w:b/>
          <w:bCs/>
          <w:color w:val="000000" w:themeColor="text1"/>
          <w:sz w:val="44"/>
          <w:szCs w:val="44"/>
        </w:rPr>
        <w:t>Sunny kumar</w:t>
      </w:r>
    </w:p>
    <w:p w14:paraId="3C6EAB46" w14:textId="22040673" w:rsidR="00430BF3" w:rsidRDefault="00430BF3">
      <w:pPr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 xml:space="preserve">  </w:t>
      </w:r>
    </w:p>
    <w:p w14:paraId="5DDF45D6" w14:textId="12AAE7F3" w:rsidR="00504E85" w:rsidRDefault="00430BF3">
      <w:pPr>
        <w:rPr>
          <w:b/>
          <w:bCs/>
          <w:color w:val="FF0000"/>
          <w:sz w:val="72"/>
          <w:szCs w:val="72"/>
        </w:rPr>
      </w:pPr>
      <w:r>
        <w:rPr>
          <w:b/>
          <w:bCs/>
          <w:color w:val="000000" w:themeColor="text1"/>
          <w:sz w:val="44"/>
          <w:szCs w:val="44"/>
        </w:rPr>
        <w:t xml:space="preserve">                                </w:t>
      </w:r>
      <w:r w:rsidR="00504E85">
        <w:rPr>
          <w:b/>
          <w:bCs/>
          <w:color w:val="FF0000"/>
          <w:sz w:val="72"/>
          <w:szCs w:val="72"/>
        </w:rPr>
        <w:t xml:space="preserve">      </w:t>
      </w:r>
      <w:r>
        <w:rPr>
          <w:b/>
          <w:bCs/>
          <w:color w:val="FF0000"/>
          <w:sz w:val="72"/>
          <w:szCs w:val="72"/>
        </w:rPr>
        <w:t xml:space="preserve"> </w:t>
      </w:r>
    </w:p>
    <w:p w14:paraId="1F72EFFE" w14:textId="7BA423F5" w:rsidR="00430BF3" w:rsidRDefault="00430BF3">
      <w:pPr>
        <w:rPr>
          <w:b/>
          <w:bCs/>
          <w:sz w:val="44"/>
          <w:szCs w:val="44"/>
        </w:rPr>
      </w:pPr>
      <w:r>
        <w:rPr>
          <w:b/>
          <w:bCs/>
          <w:color w:val="FF0000"/>
          <w:sz w:val="72"/>
          <w:szCs w:val="72"/>
        </w:rPr>
        <w:t xml:space="preserve">           </w:t>
      </w:r>
      <w:r w:rsidR="00E04BCB">
        <w:rPr>
          <w:b/>
          <w:bCs/>
          <w:color w:val="FF0000"/>
          <w:sz w:val="72"/>
          <w:szCs w:val="72"/>
        </w:rPr>
        <w:t xml:space="preserve">                        </w:t>
      </w:r>
      <w:r w:rsidR="00E04BCB">
        <w:rPr>
          <w:b/>
          <w:bCs/>
          <w:sz w:val="44"/>
          <w:szCs w:val="44"/>
        </w:rPr>
        <w:t>Submitted To</w:t>
      </w:r>
    </w:p>
    <w:p w14:paraId="63046D4E" w14:textId="3B0A8DAA" w:rsidR="00E04BCB" w:rsidRDefault="00E04BC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                         Junie Denny Solomon</w:t>
      </w:r>
    </w:p>
    <w:p w14:paraId="1EE9913F" w14:textId="5477B1AC" w:rsidR="00E04BCB" w:rsidRDefault="00E04BC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                            (SKILL LYNC)</w:t>
      </w:r>
    </w:p>
    <w:p w14:paraId="141AD7EE" w14:textId="22CDD107" w:rsidR="00E04BCB" w:rsidRPr="00E04BCB" w:rsidRDefault="00E04BC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                            </w:t>
      </w:r>
    </w:p>
    <w:p w14:paraId="093D1AA1" w14:textId="25C1AA41" w:rsidR="00E04BCB" w:rsidRPr="00504E85" w:rsidRDefault="00504E85" w:rsidP="00E04BCB">
      <w:pPr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FF0000"/>
          <w:sz w:val="72"/>
          <w:szCs w:val="72"/>
        </w:rPr>
        <w:t xml:space="preserve"> </w:t>
      </w:r>
      <w:r>
        <w:rPr>
          <w:b/>
          <w:bCs/>
          <w:color w:val="FF0000"/>
          <w:sz w:val="44"/>
          <w:szCs w:val="44"/>
        </w:rPr>
        <w:t xml:space="preserve">                     </w:t>
      </w:r>
      <w:r w:rsidR="00E04BCB">
        <w:rPr>
          <w:b/>
          <w:bCs/>
          <w:color w:val="FF0000"/>
          <w:sz w:val="44"/>
          <w:szCs w:val="44"/>
        </w:rPr>
        <w:t xml:space="preserve">                                   </w:t>
      </w:r>
      <w:r w:rsidR="00E04BCB">
        <w:rPr>
          <w:b/>
          <w:bCs/>
          <w:color w:val="000000" w:themeColor="text1"/>
          <w:sz w:val="44"/>
          <w:szCs w:val="44"/>
        </w:rPr>
        <w:t xml:space="preserve">                                </w:t>
      </w:r>
      <w:r w:rsidR="00E04BCB">
        <w:rPr>
          <w:b/>
          <w:bCs/>
          <w:color w:val="000000" w:themeColor="text1"/>
          <w:sz w:val="44"/>
          <w:szCs w:val="44"/>
        </w:rPr>
        <w:t xml:space="preserve">                          </w:t>
      </w:r>
    </w:p>
    <w:p w14:paraId="1AF0D566" w14:textId="08334299" w:rsidR="00504E85" w:rsidRPr="00504E85" w:rsidRDefault="00E04BCB">
      <w:pPr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 xml:space="preserve">  </w:t>
      </w:r>
      <w:r w:rsidR="00504E85">
        <w:rPr>
          <w:b/>
          <w:bCs/>
          <w:color w:val="FF0000"/>
          <w:sz w:val="72"/>
          <w:szCs w:val="72"/>
        </w:rPr>
        <w:br w:type="page"/>
      </w:r>
      <w:r w:rsidR="00504E85">
        <w:rPr>
          <w:b/>
          <w:bCs/>
          <w:color w:val="FF0000"/>
          <w:sz w:val="72"/>
          <w:szCs w:val="72"/>
        </w:rPr>
        <w:lastRenderedPageBreak/>
        <w:t xml:space="preserve"> </w:t>
      </w:r>
    </w:p>
    <w:p w14:paraId="576BC57E" w14:textId="449ECB7A" w:rsidR="00533330" w:rsidRPr="00533330" w:rsidRDefault="00533330" w:rsidP="00533330">
      <w:pPr>
        <w:pStyle w:val="ListParagraph"/>
        <w:numPr>
          <w:ilvl w:val="0"/>
          <w:numId w:val="37"/>
        </w:numPr>
        <w:rPr>
          <w:b/>
          <w:bCs/>
          <w:color w:val="FF0000"/>
          <w:sz w:val="72"/>
          <w:szCs w:val="72"/>
        </w:rPr>
      </w:pPr>
      <w:r w:rsidRPr="00533330">
        <w:rPr>
          <w:b/>
          <w:bCs/>
          <w:color w:val="FF0000"/>
          <w:sz w:val="72"/>
          <w:szCs w:val="72"/>
        </w:rPr>
        <w:t>CONTENTS</w:t>
      </w:r>
    </w:p>
    <w:p w14:paraId="4A03EA49" w14:textId="3970B3B9" w:rsidR="00533330" w:rsidRDefault="00533330" w:rsidP="00533330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                                         </w:t>
      </w:r>
    </w:p>
    <w:p w14:paraId="33AB8C43" w14:textId="15B1A91C" w:rsidR="00533330" w:rsidRPr="00533330" w:rsidRDefault="00533330" w:rsidP="00533330">
      <w:pPr>
        <w:pStyle w:val="ListParagraph"/>
        <w:numPr>
          <w:ilvl w:val="0"/>
          <w:numId w:val="37"/>
        </w:num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 </w:t>
      </w:r>
      <w:r>
        <w:rPr>
          <w:b/>
          <w:bCs/>
          <w:color w:val="000000" w:themeColor="text1"/>
          <w:sz w:val="36"/>
          <w:szCs w:val="36"/>
        </w:rPr>
        <w:t>INTRODUCTION</w:t>
      </w:r>
    </w:p>
    <w:p w14:paraId="3EA5D027" w14:textId="77777777" w:rsidR="00533330" w:rsidRPr="00533330" w:rsidRDefault="00533330" w:rsidP="00533330">
      <w:pPr>
        <w:pStyle w:val="ListParagraph"/>
        <w:rPr>
          <w:b/>
          <w:bCs/>
          <w:color w:val="FF0000"/>
          <w:sz w:val="36"/>
          <w:szCs w:val="36"/>
        </w:rPr>
      </w:pPr>
    </w:p>
    <w:p w14:paraId="5BB15F67" w14:textId="67FB7DC4" w:rsidR="00533330" w:rsidRPr="00533330" w:rsidRDefault="00533330" w:rsidP="00533330">
      <w:pPr>
        <w:pStyle w:val="ListParagraph"/>
        <w:numPr>
          <w:ilvl w:val="0"/>
          <w:numId w:val="37"/>
        </w:numPr>
        <w:rPr>
          <w:b/>
          <w:bCs/>
          <w:color w:val="FF0000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OBJECTIVES OF THE PROJECTS</w:t>
      </w:r>
    </w:p>
    <w:p w14:paraId="54BB2213" w14:textId="77777777" w:rsidR="00533330" w:rsidRPr="00533330" w:rsidRDefault="00533330" w:rsidP="00533330">
      <w:pPr>
        <w:pStyle w:val="ListParagraph"/>
        <w:rPr>
          <w:b/>
          <w:bCs/>
          <w:color w:val="FF0000"/>
          <w:sz w:val="36"/>
          <w:szCs w:val="36"/>
        </w:rPr>
      </w:pPr>
    </w:p>
    <w:p w14:paraId="3614BD9E" w14:textId="387BB5A6" w:rsidR="00533330" w:rsidRPr="00533330" w:rsidRDefault="00533330" w:rsidP="00533330">
      <w:pPr>
        <w:pStyle w:val="ListParagraph"/>
        <w:numPr>
          <w:ilvl w:val="0"/>
          <w:numId w:val="37"/>
        </w:numPr>
        <w:rPr>
          <w:b/>
          <w:bCs/>
          <w:color w:val="FF0000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BENEFITS</w:t>
      </w:r>
    </w:p>
    <w:p w14:paraId="7CF46197" w14:textId="77777777" w:rsidR="00533330" w:rsidRPr="00533330" w:rsidRDefault="00533330" w:rsidP="00533330">
      <w:pPr>
        <w:pStyle w:val="ListParagraph"/>
        <w:rPr>
          <w:b/>
          <w:bCs/>
          <w:color w:val="FF0000"/>
          <w:sz w:val="36"/>
          <w:szCs w:val="36"/>
        </w:rPr>
      </w:pPr>
    </w:p>
    <w:p w14:paraId="22B973E4" w14:textId="0E10F764" w:rsidR="00533330" w:rsidRPr="00533330" w:rsidRDefault="00533330" w:rsidP="00533330">
      <w:pPr>
        <w:pStyle w:val="ListParagraph"/>
        <w:numPr>
          <w:ilvl w:val="0"/>
          <w:numId w:val="37"/>
        </w:numPr>
        <w:rPr>
          <w:b/>
          <w:bCs/>
          <w:color w:val="FF0000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METHODLOGY</w:t>
      </w:r>
    </w:p>
    <w:p w14:paraId="69126754" w14:textId="77777777" w:rsidR="00533330" w:rsidRPr="00533330" w:rsidRDefault="00533330" w:rsidP="00533330">
      <w:pPr>
        <w:pStyle w:val="ListParagraph"/>
        <w:rPr>
          <w:b/>
          <w:bCs/>
          <w:color w:val="FF0000"/>
          <w:sz w:val="36"/>
          <w:szCs w:val="36"/>
        </w:rPr>
      </w:pPr>
    </w:p>
    <w:p w14:paraId="3BEF5EBE" w14:textId="351B9E34" w:rsidR="00533330" w:rsidRPr="00533330" w:rsidRDefault="00533330" w:rsidP="00533330">
      <w:pPr>
        <w:pStyle w:val="ListParagraph"/>
        <w:numPr>
          <w:ilvl w:val="0"/>
          <w:numId w:val="37"/>
        </w:numPr>
        <w:rPr>
          <w:b/>
          <w:bCs/>
          <w:color w:val="FF0000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EQUOPEMENT AND TOOLS</w:t>
      </w:r>
    </w:p>
    <w:p w14:paraId="772DBDF1" w14:textId="77777777" w:rsidR="00533330" w:rsidRPr="00533330" w:rsidRDefault="00533330" w:rsidP="00533330">
      <w:pPr>
        <w:pStyle w:val="ListParagraph"/>
        <w:rPr>
          <w:b/>
          <w:bCs/>
          <w:color w:val="FF0000"/>
          <w:sz w:val="36"/>
          <w:szCs w:val="36"/>
        </w:rPr>
      </w:pPr>
    </w:p>
    <w:p w14:paraId="7F90F5AC" w14:textId="3B86F586" w:rsidR="00533330" w:rsidRPr="00533330" w:rsidRDefault="00533330" w:rsidP="00533330">
      <w:pPr>
        <w:pStyle w:val="ListParagraph"/>
        <w:numPr>
          <w:ilvl w:val="0"/>
          <w:numId w:val="37"/>
        </w:numPr>
        <w:rPr>
          <w:b/>
          <w:bCs/>
          <w:color w:val="FF0000"/>
          <w:sz w:val="36"/>
          <w:szCs w:val="36"/>
        </w:rPr>
      </w:pPr>
      <w:r>
        <w:rPr>
          <w:b/>
          <w:bCs/>
          <w:sz w:val="36"/>
          <w:szCs w:val="36"/>
        </w:rPr>
        <w:t>CONCLUSION</w:t>
      </w:r>
    </w:p>
    <w:p w14:paraId="68C205CA" w14:textId="77777777" w:rsidR="00533330" w:rsidRPr="00533330" w:rsidRDefault="00533330" w:rsidP="00533330">
      <w:pPr>
        <w:pStyle w:val="ListParagraph"/>
        <w:rPr>
          <w:b/>
          <w:bCs/>
          <w:color w:val="FF0000"/>
          <w:sz w:val="36"/>
          <w:szCs w:val="36"/>
        </w:rPr>
      </w:pPr>
    </w:p>
    <w:p w14:paraId="46C4035E" w14:textId="21437E4C" w:rsidR="00533330" w:rsidRDefault="00533330" w:rsidP="00533330">
      <w:pPr>
        <w:ind w:left="3240"/>
        <w:rPr>
          <w:b/>
          <w:bCs/>
          <w:color w:val="FF0000"/>
          <w:sz w:val="36"/>
          <w:szCs w:val="36"/>
        </w:rPr>
      </w:pPr>
    </w:p>
    <w:p w14:paraId="7661CEB2" w14:textId="62A95869" w:rsidR="00533330" w:rsidRPr="00533330" w:rsidRDefault="00533330" w:rsidP="00533330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             </w:t>
      </w:r>
    </w:p>
    <w:p w14:paraId="1305B607" w14:textId="043A5B64" w:rsidR="00533330" w:rsidRPr="00533330" w:rsidRDefault="00533330" w:rsidP="00533330">
      <w:pPr>
        <w:pStyle w:val="ListParagraph"/>
        <w:numPr>
          <w:ilvl w:val="0"/>
          <w:numId w:val="38"/>
        </w:numPr>
        <w:rPr>
          <w:b/>
          <w:bCs/>
          <w:color w:val="FF0000"/>
          <w:sz w:val="36"/>
          <w:szCs w:val="36"/>
        </w:rPr>
      </w:pPr>
      <w:r w:rsidRPr="00533330">
        <w:rPr>
          <w:b/>
          <w:bCs/>
          <w:color w:val="FF0000"/>
          <w:sz w:val="36"/>
          <w:szCs w:val="36"/>
        </w:rPr>
        <w:br w:type="page"/>
      </w:r>
    </w:p>
    <w:p w14:paraId="7FF23762" w14:textId="77777777" w:rsidR="00533330" w:rsidRDefault="00533330">
      <w:pPr>
        <w:rPr>
          <w:b/>
          <w:bCs/>
          <w:color w:val="FF0000"/>
          <w:sz w:val="36"/>
          <w:szCs w:val="36"/>
        </w:rPr>
      </w:pPr>
    </w:p>
    <w:p w14:paraId="6B84C77D" w14:textId="77777777" w:rsidR="00D63383" w:rsidRPr="00533330" w:rsidRDefault="00D63383" w:rsidP="00533330">
      <w:pPr>
        <w:pStyle w:val="ListParagraph"/>
        <w:rPr>
          <w:b/>
          <w:bCs/>
          <w:color w:val="FF0000"/>
          <w:sz w:val="36"/>
          <w:szCs w:val="36"/>
        </w:rPr>
      </w:pPr>
    </w:p>
    <w:p w14:paraId="5476E63A" w14:textId="6B3B279E" w:rsidR="001C3A2B" w:rsidRDefault="001C3A2B" w:rsidP="001C3A2B">
      <w:pPr>
        <w:pStyle w:val="ListParagraph"/>
        <w:numPr>
          <w:ilvl w:val="0"/>
          <w:numId w:val="24"/>
        </w:numPr>
        <w:rPr>
          <w:b/>
          <w:bCs/>
          <w:color w:val="FF0000"/>
          <w:sz w:val="36"/>
          <w:szCs w:val="36"/>
        </w:rPr>
      </w:pPr>
      <w:r w:rsidRPr="001C3A2B">
        <w:rPr>
          <w:b/>
          <w:bCs/>
          <w:color w:val="FF0000"/>
          <w:sz w:val="36"/>
          <w:szCs w:val="36"/>
        </w:rPr>
        <w:t>INTRODUCTION</w:t>
      </w:r>
      <w:r>
        <w:rPr>
          <w:b/>
          <w:bCs/>
          <w:color w:val="FF0000"/>
          <w:sz w:val="36"/>
          <w:szCs w:val="36"/>
        </w:rPr>
        <w:t xml:space="preserve"> </w:t>
      </w:r>
    </w:p>
    <w:p w14:paraId="4BBCF88A" w14:textId="6A388203" w:rsidR="001C3A2B" w:rsidRDefault="001C3A2B" w:rsidP="001C3A2B">
      <w:pPr>
        <w:rPr>
          <w:b/>
          <w:bCs/>
          <w:color w:val="FF0000"/>
          <w:sz w:val="36"/>
          <w:szCs w:val="36"/>
        </w:rPr>
      </w:pPr>
    </w:p>
    <w:p w14:paraId="546FF363" w14:textId="77777777" w:rsidR="009603A2" w:rsidRPr="009603A2" w:rsidRDefault="009603A2" w:rsidP="009603A2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 xml:space="preserve">This     project   is     all    about      software    for   </w:t>
      </w:r>
    </w:p>
    <w:p w14:paraId="4FDD0A5E" w14:textId="77777777" w:rsidR="009603A2" w:rsidRPr="009603A2" w:rsidRDefault="009603A2" w:rsidP="009603A2">
      <w:pPr>
        <w:pStyle w:val="ListParagraph"/>
        <w:rPr>
          <w:b/>
          <w:bCs/>
          <w:sz w:val="28"/>
          <w:szCs w:val="28"/>
        </w:rPr>
      </w:pPr>
    </w:p>
    <w:p w14:paraId="2B013BC7" w14:textId="466E70C1" w:rsidR="001C3A2B" w:rsidRDefault="009603A2" w:rsidP="009603A2">
      <w:pPr>
        <w:ind w:left="720"/>
        <w:rPr>
          <w:b/>
          <w:bCs/>
          <w:sz w:val="36"/>
          <w:szCs w:val="36"/>
        </w:rPr>
      </w:pPr>
      <w:r w:rsidRPr="009603A2">
        <w:rPr>
          <w:b/>
          <w:bCs/>
          <w:sz w:val="36"/>
          <w:szCs w:val="36"/>
        </w:rPr>
        <w:t>Employee</w:t>
      </w:r>
      <w:r>
        <w:rPr>
          <w:b/>
          <w:bCs/>
          <w:sz w:val="36"/>
          <w:szCs w:val="36"/>
        </w:rPr>
        <w:t xml:space="preserve">    management   system.  It   helps   to    have </w:t>
      </w:r>
    </w:p>
    <w:p w14:paraId="15E883D1" w14:textId="1415AB64" w:rsidR="009603A2" w:rsidRDefault="009603A2" w:rsidP="009603A2">
      <w:pPr>
        <w:ind w:left="720"/>
        <w:rPr>
          <w:b/>
          <w:bCs/>
          <w:sz w:val="36"/>
          <w:szCs w:val="36"/>
        </w:rPr>
      </w:pPr>
    </w:p>
    <w:p w14:paraId="1E5CD33A" w14:textId="0ED47346" w:rsidR="009603A2" w:rsidRDefault="009603A2" w:rsidP="009603A2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   full-fledged   control    over   his/her   employee.  The </w:t>
      </w:r>
    </w:p>
    <w:p w14:paraId="0756F476" w14:textId="2DED16E7" w:rsidR="009603A2" w:rsidRDefault="009603A2" w:rsidP="009603A2">
      <w:pPr>
        <w:ind w:left="720"/>
        <w:rPr>
          <w:b/>
          <w:bCs/>
          <w:sz w:val="36"/>
          <w:szCs w:val="36"/>
        </w:rPr>
      </w:pPr>
    </w:p>
    <w:p w14:paraId="1C2C5848" w14:textId="5161BF56" w:rsidR="009603A2" w:rsidRDefault="009603A2" w:rsidP="009603A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project   is   divided   into 2   sections    to   make     the  </w:t>
      </w:r>
    </w:p>
    <w:p w14:paraId="2DF62EEB" w14:textId="5872BDB1" w:rsidR="009603A2" w:rsidRDefault="009603A2" w:rsidP="009603A2">
      <w:pPr>
        <w:rPr>
          <w:b/>
          <w:bCs/>
          <w:sz w:val="36"/>
          <w:szCs w:val="36"/>
        </w:rPr>
      </w:pPr>
    </w:p>
    <w:p w14:paraId="539E12BC" w14:textId="77777777" w:rsidR="009603A2" w:rsidRDefault="009603A2" w:rsidP="009603A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programme    easy     to understand.</w:t>
      </w:r>
    </w:p>
    <w:p w14:paraId="57D9052C" w14:textId="77777777" w:rsidR="009603A2" w:rsidRDefault="009603A2" w:rsidP="009603A2">
      <w:pPr>
        <w:rPr>
          <w:b/>
          <w:bCs/>
          <w:sz w:val="36"/>
          <w:szCs w:val="36"/>
        </w:rPr>
      </w:pPr>
    </w:p>
    <w:p w14:paraId="40E4ACA7" w14:textId="77777777" w:rsidR="009603A2" w:rsidRDefault="009603A2" w:rsidP="009603A2">
      <w:pPr>
        <w:rPr>
          <w:b/>
          <w:bCs/>
          <w:sz w:val="36"/>
          <w:szCs w:val="36"/>
        </w:rPr>
      </w:pPr>
    </w:p>
    <w:p w14:paraId="28CB32BB" w14:textId="77777777" w:rsidR="00221328" w:rsidRDefault="00221328" w:rsidP="009603A2">
      <w:pPr>
        <w:pStyle w:val="ListParagraph"/>
        <w:numPr>
          <w:ilvl w:val="0"/>
          <w:numId w:val="30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It    makes    the   record    of    user   salary  ,  his   </w:t>
      </w:r>
    </w:p>
    <w:p w14:paraId="44E424B7" w14:textId="3E6E4EA0" w:rsidR="009603A2" w:rsidRDefault="00221328" w:rsidP="00221328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</w:t>
      </w:r>
    </w:p>
    <w:p w14:paraId="3685F54F" w14:textId="48974C4F" w:rsidR="00221328" w:rsidRDefault="00221328" w:rsidP="00221328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Department    of     working  ,his    performance   in  the </w:t>
      </w:r>
    </w:p>
    <w:p w14:paraId="6F575CF2" w14:textId="05959F7C" w:rsidR="00221328" w:rsidRDefault="00221328" w:rsidP="00221328">
      <w:pPr>
        <w:pStyle w:val="ListParagraph"/>
        <w:rPr>
          <w:b/>
          <w:bCs/>
          <w:sz w:val="36"/>
          <w:szCs w:val="36"/>
        </w:rPr>
      </w:pPr>
    </w:p>
    <w:p w14:paraId="21DAB575" w14:textId="77777777" w:rsidR="00221328" w:rsidRDefault="00221328" w:rsidP="00221328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Office. It    adds    a  new    employee,  his  salary ,  </w:t>
      </w:r>
    </w:p>
    <w:p w14:paraId="0993B77F" w14:textId="77777777" w:rsidR="00221328" w:rsidRDefault="00221328" w:rsidP="00221328">
      <w:pPr>
        <w:pStyle w:val="ListParagraph"/>
        <w:rPr>
          <w:b/>
          <w:bCs/>
          <w:sz w:val="36"/>
          <w:szCs w:val="36"/>
        </w:rPr>
      </w:pPr>
    </w:p>
    <w:p w14:paraId="551E95C5" w14:textId="77777777" w:rsidR="00221328" w:rsidRDefault="00221328" w:rsidP="00221328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Department , update   an   existing   salary, list    of </w:t>
      </w:r>
    </w:p>
    <w:p w14:paraId="599310F3" w14:textId="77777777" w:rsidR="00221328" w:rsidRDefault="00221328" w:rsidP="00221328">
      <w:pPr>
        <w:pStyle w:val="ListParagraph"/>
        <w:rPr>
          <w:b/>
          <w:bCs/>
          <w:sz w:val="36"/>
          <w:szCs w:val="36"/>
        </w:rPr>
      </w:pPr>
    </w:p>
    <w:p w14:paraId="0B83B1D0" w14:textId="77E8D84A" w:rsidR="009603A2" w:rsidRDefault="00221328" w:rsidP="00221328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Employee,    age    his    performance.     </w:t>
      </w:r>
    </w:p>
    <w:p w14:paraId="6D4D6A2A" w14:textId="591FA9B9" w:rsidR="009603A2" w:rsidRPr="009603A2" w:rsidRDefault="009603A2" w:rsidP="009603A2">
      <w:pPr>
        <w:rPr>
          <w:b/>
          <w:bCs/>
          <w:sz w:val="28"/>
          <w:szCs w:val="28"/>
        </w:rPr>
      </w:pPr>
    </w:p>
    <w:p w14:paraId="465C9E7A" w14:textId="77777777" w:rsidR="001C3A2B" w:rsidRPr="001C3A2B" w:rsidRDefault="001C3A2B" w:rsidP="001C3A2B">
      <w:pPr>
        <w:rPr>
          <w:b/>
          <w:bCs/>
          <w:color w:val="000000" w:themeColor="text1"/>
          <w:sz w:val="28"/>
          <w:szCs w:val="28"/>
        </w:rPr>
      </w:pPr>
    </w:p>
    <w:p w14:paraId="6FCF521F" w14:textId="070451A6" w:rsidR="001C3A2B" w:rsidRPr="001C3A2B" w:rsidRDefault="001C3A2B" w:rsidP="001C3A2B">
      <w:pPr>
        <w:rPr>
          <w:b/>
          <w:bCs/>
          <w:color w:val="FF0000"/>
          <w:sz w:val="36"/>
          <w:szCs w:val="36"/>
        </w:rPr>
      </w:pPr>
      <w:r w:rsidRPr="001C3A2B">
        <w:rPr>
          <w:b/>
          <w:bCs/>
          <w:color w:val="FF0000"/>
          <w:sz w:val="36"/>
          <w:szCs w:val="36"/>
        </w:rPr>
        <w:t xml:space="preserve"> </w:t>
      </w:r>
    </w:p>
    <w:p w14:paraId="2A1E8FCD" w14:textId="1A83CED1" w:rsidR="00A9204E" w:rsidRPr="001C3A2B" w:rsidRDefault="001C3A2B" w:rsidP="001C3A2B">
      <w:pPr>
        <w:ind w:left="3210"/>
        <w:rPr>
          <w:b/>
          <w:bCs/>
          <w:color w:val="FF0000"/>
          <w:sz w:val="36"/>
          <w:szCs w:val="36"/>
        </w:rPr>
      </w:pPr>
      <w:r w:rsidRPr="001C3A2B">
        <w:rPr>
          <w:b/>
          <w:bCs/>
          <w:color w:val="FF0000"/>
          <w:sz w:val="36"/>
          <w:szCs w:val="36"/>
        </w:rPr>
        <w:t xml:space="preserve"> </w:t>
      </w:r>
    </w:p>
    <w:p w14:paraId="0AEF79E1" w14:textId="77777777" w:rsidR="009F1699" w:rsidRDefault="009F1699" w:rsidP="001C3A2B">
      <w:pPr>
        <w:pStyle w:val="ListParagraph"/>
        <w:ind w:left="3570"/>
        <w:rPr>
          <w:b/>
          <w:bCs/>
          <w:color w:val="FF0000"/>
          <w:sz w:val="36"/>
          <w:szCs w:val="36"/>
        </w:rPr>
      </w:pPr>
    </w:p>
    <w:p w14:paraId="24BB1516" w14:textId="77777777" w:rsidR="009F1699" w:rsidRDefault="009F1699" w:rsidP="009F1699">
      <w:pPr>
        <w:rPr>
          <w:b/>
          <w:bCs/>
          <w:color w:val="FF0000"/>
          <w:sz w:val="36"/>
          <w:szCs w:val="36"/>
        </w:rPr>
      </w:pPr>
    </w:p>
    <w:p w14:paraId="70E4E4FC" w14:textId="77777777" w:rsidR="009F1699" w:rsidRDefault="009F1699" w:rsidP="009F1699">
      <w:pPr>
        <w:rPr>
          <w:b/>
          <w:bCs/>
          <w:color w:val="FF0000"/>
          <w:sz w:val="36"/>
          <w:szCs w:val="36"/>
        </w:rPr>
      </w:pPr>
    </w:p>
    <w:p w14:paraId="5F3518CA" w14:textId="19FFD76F" w:rsidR="009F1699" w:rsidRPr="009F1699" w:rsidRDefault="009F1699" w:rsidP="009F1699">
      <w:pPr>
        <w:pStyle w:val="ListParagraph"/>
        <w:ind w:left="3570"/>
        <w:rPr>
          <w:b/>
          <w:bCs/>
          <w:color w:val="FF0000"/>
          <w:sz w:val="36"/>
          <w:szCs w:val="36"/>
        </w:rPr>
      </w:pPr>
    </w:p>
    <w:p w14:paraId="511383AE" w14:textId="73152E20" w:rsidR="009F1699" w:rsidRPr="009F1699" w:rsidRDefault="009F1699" w:rsidP="009F1699">
      <w:pPr>
        <w:pStyle w:val="ListParagraph"/>
        <w:numPr>
          <w:ilvl w:val="0"/>
          <w:numId w:val="24"/>
        </w:numPr>
        <w:rPr>
          <w:b/>
          <w:bCs/>
          <w:color w:val="FF0000"/>
          <w:sz w:val="36"/>
          <w:szCs w:val="36"/>
        </w:rPr>
      </w:pPr>
      <w:r w:rsidRPr="009F1699">
        <w:rPr>
          <w:b/>
          <w:bCs/>
          <w:color w:val="FF0000"/>
          <w:sz w:val="32"/>
          <w:szCs w:val="32"/>
        </w:rPr>
        <w:t>OBJECTIVES  OF THE PROJECT</w:t>
      </w:r>
    </w:p>
    <w:p w14:paraId="0436B16B" w14:textId="62BBED59" w:rsidR="009F1699" w:rsidRDefault="009F1699" w:rsidP="009F1699"/>
    <w:p w14:paraId="5E8D5D2D" w14:textId="703C6C20" w:rsidR="009F1699" w:rsidRDefault="009F1699" w:rsidP="009F1699"/>
    <w:p w14:paraId="590CED3A" w14:textId="5FF5AF99" w:rsidR="009F1699" w:rsidRDefault="009F1699" w:rsidP="009F1699"/>
    <w:p w14:paraId="6F5E5F24" w14:textId="1274CAC3" w:rsidR="009F1699" w:rsidRDefault="009F1699" w:rsidP="009F1699"/>
    <w:p w14:paraId="259356DC" w14:textId="1B6BD267" w:rsidR="009F1699" w:rsidRPr="00F94164" w:rsidRDefault="00F94164" w:rsidP="00F94164">
      <w:pPr>
        <w:pStyle w:val="ListParagraph"/>
        <w:numPr>
          <w:ilvl w:val="0"/>
          <w:numId w:val="30"/>
        </w:numPr>
        <w:rPr>
          <w:sz w:val="32"/>
          <w:szCs w:val="32"/>
        </w:rPr>
      </w:pPr>
      <w:r>
        <w:rPr>
          <w:sz w:val="36"/>
          <w:szCs w:val="36"/>
        </w:rPr>
        <w:t xml:space="preserve">The    objective   of  this   project   is  to  let    the    students  </w:t>
      </w:r>
    </w:p>
    <w:p w14:paraId="127373CA" w14:textId="722DD2F6" w:rsidR="00F94164" w:rsidRDefault="00F94164" w:rsidP="00F94164">
      <w:pPr>
        <w:pStyle w:val="ListParagraph"/>
        <w:rPr>
          <w:sz w:val="36"/>
          <w:szCs w:val="36"/>
        </w:rPr>
      </w:pPr>
    </w:p>
    <w:p w14:paraId="63032B9D" w14:textId="2B74EAE1" w:rsidR="00F94164" w:rsidRDefault="00F94164" w:rsidP="00F9416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Apply   the   programming    knowledge   into   real-word  </w:t>
      </w:r>
    </w:p>
    <w:p w14:paraId="3F6379F4" w14:textId="664A52AA" w:rsidR="00F94164" w:rsidRDefault="00F94164" w:rsidP="00F94164">
      <w:pPr>
        <w:pStyle w:val="ListParagraph"/>
        <w:rPr>
          <w:sz w:val="36"/>
          <w:szCs w:val="36"/>
        </w:rPr>
      </w:pPr>
    </w:p>
    <w:p w14:paraId="4C523978" w14:textId="0DC560FD" w:rsidR="00F94164" w:rsidRDefault="00F94164" w:rsidP="00F9416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Situation/problem  and   exposed  the  students  how  </w:t>
      </w:r>
    </w:p>
    <w:p w14:paraId="68268613" w14:textId="28F281A3" w:rsidR="00F94164" w:rsidRDefault="00F94164" w:rsidP="00F94164">
      <w:pPr>
        <w:pStyle w:val="ListParagraph"/>
        <w:rPr>
          <w:sz w:val="36"/>
          <w:szCs w:val="36"/>
        </w:rPr>
      </w:pPr>
    </w:p>
    <w:p w14:paraId="2F18712E" w14:textId="77777777" w:rsidR="00F94164" w:rsidRDefault="00F94164" w:rsidP="00F9416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Programming   skills   in   developing  a  good  software.</w:t>
      </w:r>
    </w:p>
    <w:p w14:paraId="34AC8B8F" w14:textId="77777777" w:rsidR="00F94164" w:rsidRDefault="00F94164" w:rsidP="00F94164">
      <w:pPr>
        <w:pStyle w:val="ListParagraph"/>
        <w:rPr>
          <w:sz w:val="36"/>
          <w:szCs w:val="36"/>
        </w:rPr>
      </w:pPr>
    </w:p>
    <w:p w14:paraId="1CB056C9" w14:textId="77777777" w:rsidR="00F94164" w:rsidRPr="00F94164" w:rsidRDefault="00F94164" w:rsidP="00F94164">
      <w:pPr>
        <w:pStyle w:val="ListParagraph"/>
        <w:numPr>
          <w:ilvl w:val="0"/>
          <w:numId w:val="31"/>
        </w:numPr>
        <w:rPr>
          <w:sz w:val="32"/>
          <w:szCs w:val="32"/>
        </w:rPr>
      </w:pPr>
      <w:r>
        <w:rPr>
          <w:sz w:val="36"/>
          <w:szCs w:val="36"/>
        </w:rPr>
        <w:t>Write programs utilizing modern software tools.</w:t>
      </w:r>
    </w:p>
    <w:p w14:paraId="74898FBE" w14:textId="77777777" w:rsidR="00F94164" w:rsidRDefault="00F94164" w:rsidP="00F94164">
      <w:pPr>
        <w:ind w:left="720"/>
        <w:rPr>
          <w:sz w:val="36"/>
          <w:szCs w:val="36"/>
        </w:rPr>
      </w:pPr>
    </w:p>
    <w:p w14:paraId="56A0A7FA" w14:textId="77777777" w:rsidR="00F94164" w:rsidRPr="00F94164" w:rsidRDefault="00F94164" w:rsidP="00F94164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F94164">
        <w:rPr>
          <w:sz w:val="36"/>
          <w:szCs w:val="36"/>
        </w:rPr>
        <w:t>Apply</w:t>
      </w:r>
      <w:r>
        <w:rPr>
          <w:sz w:val="36"/>
          <w:szCs w:val="36"/>
        </w:rPr>
        <w:t xml:space="preserve">  object oriented programming principles </w:t>
      </w:r>
    </w:p>
    <w:p w14:paraId="6F817F63" w14:textId="77777777" w:rsidR="00F94164" w:rsidRDefault="00F94164" w:rsidP="00F94164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</w:p>
    <w:p w14:paraId="59F47766" w14:textId="77777777" w:rsidR="00F94164" w:rsidRDefault="00F94164" w:rsidP="00F94164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 w:rsidRPr="00F94164">
        <w:rPr>
          <w:sz w:val="36"/>
          <w:szCs w:val="36"/>
        </w:rPr>
        <w:t>Efficiently</w:t>
      </w:r>
      <w:r>
        <w:rPr>
          <w:sz w:val="36"/>
          <w:szCs w:val="36"/>
        </w:rPr>
        <w:t xml:space="preserve"> when developing small to medium projects .</w:t>
      </w:r>
    </w:p>
    <w:p w14:paraId="07EC641C" w14:textId="77777777" w:rsidR="00F94164" w:rsidRDefault="00F94164" w:rsidP="00F94164">
      <w:pPr>
        <w:rPr>
          <w:sz w:val="36"/>
          <w:szCs w:val="36"/>
        </w:rPr>
      </w:pPr>
    </w:p>
    <w:p w14:paraId="01AC78EB" w14:textId="77777777" w:rsidR="00F94164" w:rsidRPr="00F94164" w:rsidRDefault="00F94164" w:rsidP="00F94164">
      <w:pPr>
        <w:pStyle w:val="ListParagraph"/>
        <w:numPr>
          <w:ilvl w:val="0"/>
          <w:numId w:val="31"/>
        </w:numPr>
        <w:rPr>
          <w:sz w:val="32"/>
          <w:szCs w:val="32"/>
        </w:rPr>
      </w:pPr>
      <w:r>
        <w:rPr>
          <w:sz w:val="36"/>
          <w:szCs w:val="36"/>
        </w:rPr>
        <w:t>Write effective procedural code to solve small to medium sized problems.</w:t>
      </w:r>
    </w:p>
    <w:p w14:paraId="76ECFE1F" w14:textId="77777777" w:rsidR="00F94164" w:rsidRDefault="00F94164" w:rsidP="00F94164">
      <w:pPr>
        <w:rPr>
          <w:sz w:val="36"/>
          <w:szCs w:val="36"/>
        </w:rPr>
      </w:pPr>
    </w:p>
    <w:p w14:paraId="42CF4031" w14:textId="77777777" w:rsidR="00E847E5" w:rsidRPr="00E847E5" w:rsidRDefault="00F94164" w:rsidP="00F94164">
      <w:pPr>
        <w:pStyle w:val="ListParagraph"/>
        <w:numPr>
          <w:ilvl w:val="0"/>
          <w:numId w:val="31"/>
        </w:numPr>
        <w:rPr>
          <w:sz w:val="32"/>
          <w:szCs w:val="32"/>
        </w:rPr>
      </w:pPr>
      <w:r>
        <w:rPr>
          <w:sz w:val="36"/>
          <w:szCs w:val="36"/>
        </w:rPr>
        <w:t>Students will demonstrate  a breadth</w:t>
      </w:r>
      <w:r w:rsidRPr="00F94164">
        <w:rPr>
          <w:sz w:val="36"/>
          <w:szCs w:val="36"/>
        </w:rPr>
        <w:t xml:space="preserve"> </w:t>
      </w:r>
      <w:r>
        <w:rPr>
          <w:sz w:val="36"/>
          <w:szCs w:val="36"/>
        </w:rPr>
        <w:t>of knowle</w:t>
      </w:r>
      <w:r w:rsidR="00E847E5">
        <w:rPr>
          <w:sz w:val="36"/>
          <w:szCs w:val="36"/>
        </w:rPr>
        <w:t>dge in computer science, as exemplified in the areas of systems,  theory and software development.</w:t>
      </w:r>
    </w:p>
    <w:p w14:paraId="23DE82BA" w14:textId="77777777" w:rsidR="00E847E5" w:rsidRPr="00E847E5" w:rsidRDefault="00E847E5" w:rsidP="00E847E5">
      <w:pPr>
        <w:pStyle w:val="ListParagraph"/>
        <w:rPr>
          <w:sz w:val="36"/>
          <w:szCs w:val="36"/>
        </w:rPr>
      </w:pPr>
    </w:p>
    <w:p w14:paraId="2A944320" w14:textId="77777777" w:rsidR="00E847E5" w:rsidRPr="00E847E5" w:rsidRDefault="00E847E5" w:rsidP="00F94164">
      <w:pPr>
        <w:pStyle w:val="ListParagraph"/>
        <w:numPr>
          <w:ilvl w:val="0"/>
          <w:numId w:val="31"/>
        </w:numPr>
        <w:rPr>
          <w:sz w:val="32"/>
          <w:szCs w:val="32"/>
        </w:rPr>
      </w:pPr>
      <w:r>
        <w:rPr>
          <w:sz w:val="36"/>
          <w:szCs w:val="36"/>
        </w:rPr>
        <w:t>Students will demonstrate ability to conduct a research</w:t>
      </w:r>
    </w:p>
    <w:p w14:paraId="7A6411EB" w14:textId="42442C36" w:rsidR="00F94164" w:rsidRPr="00533330" w:rsidRDefault="00533330" w:rsidP="00533330">
      <w:pPr>
        <w:rPr>
          <w:sz w:val="32"/>
          <w:szCs w:val="32"/>
        </w:rPr>
      </w:pPr>
      <w:r>
        <w:rPr>
          <w:sz w:val="36"/>
          <w:szCs w:val="36"/>
        </w:rPr>
        <w:t xml:space="preserve">             </w:t>
      </w:r>
      <w:r w:rsidR="00E847E5" w:rsidRPr="00533330">
        <w:rPr>
          <w:sz w:val="36"/>
          <w:szCs w:val="36"/>
        </w:rPr>
        <w:t xml:space="preserve">Or applied computer science project, requiring and  skill </w:t>
      </w:r>
      <w:r>
        <w:rPr>
          <w:sz w:val="36"/>
          <w:szCs w:val="36"/>
        </w:rPr>
        <w:t xml:space="preserve">      </w:t>
      </w:r>
      <w:r w:rsidR="00504E85">
        <w:rPr>
          <w:sz w:val="36"/>
          <w:szCs w:val="36"/>
        </w:rPr>
        <w:t xml:space="preserve">             </w:t>
      </w:r>
      <w:r w:rsidR="00E847E5" w:rsidRPr="00533330">
        <w:rPr>
          <w:sz w:val="36"/>
          <w:szCs w:val="36"/>
        </w:rPr>
        <w:t xml:space="preserve">which exemplify scholarly style in computer science.   </w:t>
      </w:r>
      <w:r w:rsidR="00F94164" w:rsidRPr="00533330">
        <w:rPr>
          <w:sz w:val="36"/>
          <w:szCs w:val="36"/>
        </w:rPr>
        <w:t xml:space="preserve">    </w:t>
      </w:r>
    </w:p>
    <w:p w14:paraId="780A81C0" w14:textId="4620953E" w:rsidR="009F1699" w:rsidRPr="009F1699" w:rsidRDefault="009F1699" w:rsidP="009F1699"/>
    <w:p w14:paraId="6B0A33FA" w14:textId="178493F9" w:rsidR="009F1699" w:rsidRPr="00A8531C" w:rsidRDefault="00E021AD" w:rsidP="00A8531C">
      <w:pPr>
        <w:pStyle w:val="ListParagraph"/>
        <w:numPr>
          <w:ilvl w:val="0"/>
          <w:numId w:val="32"/>
        </w:num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BENIFITS</w:t>
      </w:r>
    </w:p>
    <w:p w14:paraId="17ADB56A" w14:textId="6BC75FE4" w:rsidR="009F1699" w:rsidRDefault="009F1699" w:rsidP="009F1699"/>
    <w:p w14:paraId="5AB6AC88" w14:textId="2D05BD3E" w:rsidR="00A8531C" w:rsidRDefault="00A8531C" w:rsidP="009F1699"/>
    <w:p w14:paraId="5039B336" w14:textId="509D0797" w:rsidR="00A8531C" w:rsidRDefault="00A8531C" w:rsidP="009F1699"/>
    <w:p w14:paraId="3339180E" w14:textId="305C8FA7" w:rsidR="00A8531C" w:rsidRDefault="00A8531C" w:rsidP="009F1699"/>
    <w:p w14:paraId="69FFC6D8" w14:textId="147C29C2" w:rsidR="00A8531C" w:rsidRDefault="00A8531C" w:rsidP="009F1699"/>
    <w:p w14:paraId="7A5AB06B" w14:textId="042EFAE0" w:rsidR="00A8531C" w:rsidRDefault="00A8531C" w:rsidP="009F1699"/>
    <w:p w14:paraId="195B1C8C" w14:textId="5762F10A" w:rsidR="00A8531C" w:rsidRDefault="00A8531C" w:rsidP="009F1699"/>
    <w:p w14:paraId="5FF84CCA" w14:textId="77777777" w:rsidR="00A67792" w:rsidRDefault="00A8531C" w:rsidP="00A8531C">
      <w:pPr>
        <w:pStyle w:val="ListParagraph"/>
        <w:numPr>
          <w:ilvl w:val="0"/>
          <w:numId w:val="30"/>
        </w:numPr>
        <w:rPr>
          <w:sz w:val="44"/>
          <w:szCs w:val="44"/>
        </w:rPr>
      </w:pPr>
      <w:r>
        <w:rPr>
          <w:sz w:val="44"/>
          <w:szCs w:val="44"/>
        </w:rPr>
        <w:t>The objective of this project is to provide a comprehensive approach towards the management of employee information. Provides full functional reports to the managements of compony.  To develop a well desingned   database to store employee information</w:t>
      </w:r>
      <w:r w:rsidR="00A67792">
        <w:rPr>
          <w:sz w:val="44"/>
          <w:szCs w:val="44"/>
        </w:rPr>
        <w:t>. This project aims to simplify the task of maintaining records of the employee Company.</w:t>
      </w:r>
    </w:p>
    <w:p w14:paraId="4085B311" w14:textId="77777777" w:rsidR="00A67792" w:rsidRDefault="00A67792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09C5DFBB" w14:textId="58E60486" w:rsidR="00A8531C" w:rsidRPr="00A67792" w:rsidRDefault="00A67792" w:rsidP="00A67792">
      <w:pPr>
        <w:pStyle w:val="ListParagraph"/>
        <w:numPr>
          <w:ilvl w:val="0"/>
          <w:numId w:val="32"/>
        </w:numPr>
        <w:rPr>
          <w:b/>
          <w:bCs/>
          <w:sz w:val="44"/>
          <w:szCs w:val="44"/>
        </w:rPr>
      </w:pPr>
      <w:r w:rsidRPr="00A67792">
        <w:rPr>
          <w:b/>
          <w:bCs/>
          <w:color w:val="FF0000"/>
          <w:sz w:val="44"/>
          <w:szCs w:val="44"/>
        </w:rPr>
        <w:lastRenderedPageBreak/>
        <w:t>METHODLOGY</w:t>
      </w:r>
      <w:r w:rsidR="00A8531C" w:rsidRPr="00A67792">
        <w:rPr>
          <w:b/>
          <w:bCs/>
          <w:sz w:val="44"/>
          <w:szCs w:val="44"/>
        </w:rPr>
        <w:t xml:space="preserve">  </w:t>
      </w:r>
    </w:p>
    <w:p w14:paraId="12890C4D" w14:textId="7D23D73C" w:rsidR="009F1699" w:rsidRDefault="009F1699" w:rsidP="009F1699"/>
    <w:p w14:paraId="630510C1" w14:textId="5460B4F9" w:rsidR="00A67792" w:rsidRDefault="00A67792" w:rsidP="009F1699"/>
    <w:p w14:paraId="1D0B8DC6" w14:textId="5F4AAC2F" w:rsidR="00A67792" w:rsidRDefault="00A67792" w:rsidP="009F1699"/>
    <w:p w14:paraId="4EBC7D4F" w14:textId="302031AB" w:rsidR="00A67792" w:rsidRDefault="00A67792" w:rsidP="009F1699"/>
    <w:p w14:paraId="5E1E2B29" w14:textId="466AAD05" w:rsidR="00A67792" w:rsidRDefault="00A67792" w:rsidP="009F1699"/>
    <w:p w14:paraId="057C6C97" w14:textId="115E932F" w:rsidR="00A67792" w:rsidRDefault="00A67792" w:rsidP="009F1699"/>
    <w:p w14:paraId="744119A2" w14:textId="00815876" w:rsidR="00A67792" w:rsidRDefault="00A67792" w:rsidP="009F1699"/>
    <w:p w14:paraId="7D2B5D09" w14:textId="039D2EFD" w:rsidR="00A67792" w:rsidRDefault="00A67792" w:rsidP="009F1699"/>
    <w:p w14:paraId="40206392" w14:textId="3598B2B4" w:rsidR="00A67792" w:rsidRDefault="00A67792" w:rsidP="009F1699"/>
    <w:p w14:paraId="3E0C74FD" w14:textId="7EF0E054" w:rsidR="00A67792" w:rsidRDefault="00A67792" w:rsidP="009F1699"/>
    <w:p w14:paraId="79DAEF39" w14:textId="5F184F86" w:rsidR="00A67792" w:rsidRDefault="00A67792" w:rsidP="009F1699"/>
    <w:p w14:paraId="42AF9E39" w14:textId="6655C2AD" w:rsidR="00A67792" w:rsidRDefault="00A67792" w:rsidP="009F1699"/>
    <w:p w14:paraId="031A5C1D" w14:textId="2B0DBEB5" w:rsidR="00A67792" w:rsidRDefault="00A67792" w:rsidP="009F1699">
      <w:r>
        <w:t xml:space="preserve">                                          </w:t>
      </w:r>
      <w:r>
        <w:rPr>
          <w:noProof/>
        </w:rPr>
        <w:drawing>
          <wp:inline distT="0" distB="0" distL="0" distR="0" wp14:anchorId="495A01B1" wp14:editId="1CFFB846">
            <wp:extent cx="2857500" cy="2667000"/>
            <wp:effectExtent l="0" t="0" r="0" b="0"/>
            <wp:docPr id="2" name="Picture 2" descr="project-management.com/wp-content/uploads/2017/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ject-management.com/wp-content/uploads/2017/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EAB0D" w14:textId="406642C3" w:rsidR="00A67792" w:rsidRPr="009F1699" w:rsidRDefault="00A67792" w:rsidP="009F1699">
      <w:r>
        <w:t xml:space="preserve">                                           </w:t>
      </w:r>
    </w:p>
    <w:p w14:paraId="559AFCD9" w14:textId="77777777" w:rsidR="00504E85" w:rsidRDefault="00504E85" w:rsidP="00504E85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151515"/>
        </w:rPr>
      </w:pPr>
      <w:r>
        <w:rPr>
          <w:rFonts w:ascii="Helvetica" w:hAnsi="Helvetica" w:cs="Helvetica"/>
          <w:color w:val="151515"/>
        </w:rPr>
        <w:t>Agile is an approach to software development that seeks the continuous delivery of working software created in rapid iterations. </w:t>
      </w:r>
    </w:p>
    <w:p w14:paraId="35E2F144" w14:textId="77777777" w:rsidR="00504E85" w:rsidRDefault="00504E85" w:rsidP="00504E85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151515"/>
        </w:rPr>
      </w:pPr>
      <w:r>
        <w:rPr>
          <w:rFonts w:ascii="Helvetica" w:hAnsi="Helvetica" w:cs="Helvetica"/>
          <w:color w:val="151515"/>
        </w:rPr>
        <w:t>However, the phrase "agile methodology" is misleading because it implies that agile is a singular approach to software development</w:t>
      </w:r>
    </w:p>
    <w:p w14:paraId="3F30B741" w14:textId="4AF316A6" w:rsidR="009F1699" w:rsidRDefault="009F1699" w:rsidP="009F1699">
      <w:pPr>
        <w:rPr>
          <w:b/>
          <w:bCs/>
          <w:color w:val="FF0000"/>
          <w:sz w:val="32"/>
          <w:szCs w:val="32"/>
        </w:rPr>
      </w:pPr>
    </w:p>
    <w:p w14:paraId="273C1E35" w14:textId="77777777" w:rsidR="00E021AD" w:rsidRDefault="00E021AD" w:rsidP="009F1699">
      <w:pPr>
        <w:tabs>
          <w:tab w:val="left" w:pos="6165"/>
        </w:tabs>
      </w:pPr>
    </w:p>
    <w:p w14:paraId="1892C8FB" w14:textId="77777777" w:rsidR="00E021AD" w:rsidRDefault="00E021AD">
      <w:r>
        <w:br w:type="page"/>
      </w:r>
    </w:p>
    <w:p w14:paraId="6AB8B691" w14:textId="20898D6C" w:rsidR="009F1699" w:rsidRPr="009F1699" w:rsidRDefault="009F1699" w:rsidP="00E021AD">
      <w:pPr>
        <w:tabs>
          <w:tab w:val="left" w:pos="6165"/>
        </w:tabs>
      </w:pPr>
    </w:p>
    <w:p w14:paraId="5F5606C4" w14:textId="2600524E" w:rsidR="00E021AD" w:rsidRDefault="00E021AD" w:rsidP="00E021AD">
      <w:pPr>
        <w:pStyle w:val="ListParagraph"/>
        <w:numPr>
          <w:ilvl w:val="0"/>
          <w:numId w:val="32"/>
        </w:numPr>
        <w:tabs>
          <w:tab w:val="left" w:pos="6165"/>
        </w:tabs>
        <w:rPr>
          <w:b/>
          <w:bCs/>
          <w:color w:val="FF0000"/>
          <w:sz w:val="40"/>
          <w:szCs w:val="40"/>
        </w:rPr>
      </w:pPr>
      <w:r w:rsidRPr="00E021AD">
        <w:rPr>
          <w:b/>
          <w:bCs/>
          <w:color w:val="FF0000"/>
          <w:sz w:val="40"/>
          <w:szCs w:val="40"/>
        </w:rPr>
        <w:t>Equipment and Tools</w:t>
      </w:r>
    </w:p>
    <w:p w14:paraId="7562475C" w14:textId="56588A22" w:rsidR="00E021AD" w:rsidRDefault="00E021AD" w:rsidP="00E021AD">
      <w:pPr>
        <w:pStyle w:val="ListParagraph"/>
        <w:tabs>
          <w:tab w:val="left" w:pos="6165"/>
        </w:tabs>
        <w:ind w:left="2670"/>
        <w:rPr>
          <w:b/>
          <w:bCs/>
          <w:color w:val="FF0000"/>
          <w:sz w:val="40"/>
          <w:szCs w:val="40"/>
        </w:rPr>
      </w:pPr>
    </w:p>
    <w:p w14:paraId="1DB821FB" w14:textId="3BFC55AD" w:rsidR="00E021AD" w:rsidRDefault="00E021AD" w:rsidP="00E021AD">
      <w:pPr>
        <w:pStyle w:val="ListParagraph"/>
        <w:tabs>
          <w:tab w:val="left" w:pos="6165"/>
        </w:tabs>
        <w:ind w:left="2670"/>
        <w:rPr>
          <w:b/>
          <w:bCs/>
          <w:color w:val="FF0000"/>
          <w:sz w:val="40"/>
          <w:szCs w:val="40"/>
        </w:rPr>
      </w:pPr>
    </w:p>
    <w:p w14:paraId="5A6FB03A" w14:textId="09C88DDF" w:rsidR="00E021AD" w:rsidRDefault="00E021AD" w:rsidP="00E021AD">
      <w:pPr>
        <w:pStyle w:val="ListParagraph"/>
        <w:tabs>
          <w:tab w:val="left" w:pos="6165"/>
        </w:tabs>
        <w:ind w:left="2670"/>
        <w:rPr>
          <w:b/>
          <w:bCs/>
          <w:color w:val="FF0000"/>
          <w:sz w:val="40"/>
          <w:szCs w:val="40"/>
        </w:rPr>
      </w:pPr>
    </w:p>
    <w:p w14:paraId="6DF74D98" w14:textId="4368B927" w:rsidR="00E021AD" w:rsidRDefault="00E021AD" w:rsidP="00E021AD">
      <w:pPr>
        <w:pStyle w:val="ListParagraph"/>
        <w:tabs>
          <w:tab w:val="left" w:pos="6165"/>
        </w:tabs>
        <w:ind w:left="2670"/>
        <w:rPr>
          <w:b/>
          <w:bCs/>
          <w:color w:val="FF0000"/>
          <w:sz w:val="40"/>
          <w:szCs w:val="40"/>
        </w:rPr>
      </w:pPr>
    </w:p>
    <w:p w14:paraId="2393ED9A" w14:textId="31963183" w:rsidR="00E021AD" w:rsidRDefault="00E021AD" w:rsidP="00E021AD">
      <w:pPr>
        <w:pStyle w:val="ListParagraph"/>
        <w:numPr>
          <w:ilvl w:val="0"/>
          <w:numId w:val="30"/>
        </w:numPr>
        <w:tabs>
          <w:tab w:val="left" w:pos="6165"/>
        </w:tabs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JAVA</w:t>
      </w:r>
    </w:p>
    <w:p w14:paraId="69F64834" w14:textId="283CD606" w:rsidR="00E021AD" w:rsidRDefault="00E021AD" w:rsidP="00E021AD">
      <w:pPr>
        <w:pStyle w:val="ListParagraph"/>
        <w:tabs>
          <w:tab w:val="left" w:pos="6165"/>
        </w:tabs>
        <w:rPr>
          <w:b/>
          <w:bCs/>
          <w:color w:val="000000" w:themeColor="text1"/>
          <w:sz w:val="40"/>
          <w:szCs w:val="40"/>
        </w:rPr>
      </w:pPr>
    </w:p>
    <w:p w14:paraId="40EB6392" w14:textId="2157A524" w:rsidR="00E021AD" w:rsidRDefault="00E021AD" w:rsidP="00E021AD">
      <w:pPr>
        <w:pStyle w:val="ListParagraph"/>
        <w:tabs>
          <w:tab w:val="left" w:pos="6165"/>
        </w:tabs>
        <w:rPr>
          <w:b/>
          <w:bCs/>
          <w:color w:val="000000" w:themeColor="text1"/>
          <w:sz w:val="40"/>
          <w:szCs w:val="40"/>
        </w:rPr>
      </w:pPr>
    </w:p>
    <w:p w14:paraId="3A672C65" w14:textId="4D195DA0" w:rsidR="00E021AD" w:rsidRDefault="00E021AD" w:rsidP="00E021AD">
      <w:pPr>
        <w:pStyle w:val="ListParagraph"/>
        <w:numPr>
          <w:ilvl w:val="0"/>
          <w:numId w:val="30"/>
        </w:numPr>
        <w:tabs>
          <w:tab w:val="left" w:pos="6165"/>
        </w:tabs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MySql</w:t>
      </w:r>
    </w:p>
    <w:p w14:paraId="61299937" w14:textId="13E7C7DF" w:rsidR="00E021AD" w:rsidRDefault="00E021AD" w:rsidP="00E021AD">
      <w:pPr>
        <w:pStyle w:val="ListParagraph"/>
        <w:tabs>
          <w:tab w:val="left" w:pos="6165"/>
        </w:tabs>
        <w:rPr>
          <w:b/>
          <w:bCs/>
          <w:color w:val="000000" w:themeColor="text1"/>
          <w:sz w:val="40"/>
          <w:szCs w:val="40"/>
        </w:rPr>
      </w:pPr>
    </w:p>
    <w:p w14:paraId="3DEB7746" w14:textId="0D4B9A4A" w:rsidR="00E021AD" w:rsidRDefault="00E021AD" w:rsidP="00E021AD">
      <w:pPr>
        <w:pStyle w:val="ListParagraph"/>
        <w:tabs>
          <w:tab w:val="left" w:pos="6165"/>
        </w:tabs>
        <w:rPr>
          <w:b/>
          <w:bCs/>
          <w:color w:val="000000" w:themeColor="text1"/>
          <w:sz w:val="40"/>
          <w:szCs w:val="40"/>
        </w:rPr>
      </w:pPr>
    </w:p>
    <w:p w14:paraId="286AC4E7" w14:textId="7CEE225C" w:rsidR="00E021AD" w:rsidRDefault="00883BBE" w:rsidP="00E021AD">
      <w:pPr>
        <w:pStyle w:val="ListParagraph"/>
        <w:numPr>
          <w:ilvl w:val="0"/>
          <w:numId w:val="30"/>
        </w:numPr>
        <w:tabs>
          <w:tab w:val="left" w:pos="6165"/>
        </w:tabs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JDBC Driver</w:t>
      </w:r>
    </w:p>
    <w:p w14:paraId="4D122B71" w14:textId="00B3C69D" w:rsidR="00883BBE" w:rsidRDefault="00883BBE" w:rsidP="00E021AD">
      <w:pPr>
        <w:pStyle w:val="ListParagraph"/>
        <w:tabs>
          <w:tab w:val="left" w:pos="6165"/>
        </w:tabs>
        <w:rPr>
          <w:b/>
          <w:bCs/>
          <w:color w:val="000000" w:themeColor="text1"/>
          <w:sz w:val="40"/>
          <w:szCs w:val="40"/>
        </w:rPr>
      </w:pPr>
    </w:p>
    <w:p w14:paraId="0BD719FA" w14:textId="77777777" w:rsidR="00883BBE" w:rsidRDefault="00883BBE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br w:type="page"/>
      </w:r>
    </w:p>
    <w:p w14:paraId="2E5EAA30" w14:textId="1EA72D53" w:rsidR="00E021AD" w:rsidRPr="00883BBE" w:rsidRDefault="00883BBE" w:rsidP="00883BBE">
      <w:pPr>
        <w:pStyle w:val="ListParagraph"/>
        <w:numPr>
          <w:ilvl w:val="0"/>
          <w:numId w:val="32"/>
        </w:numPr>
        <w:tabs>
          <w:tab w:val="left" w:pos="6165"/>
        </w:tabs>
        <w:rPr>
          <w:b/>
          <w:bCs/>
          <w:color w:val="FF0000"/>
          <w:sz w:val="40"/>
          <w:szCs w:val="40"/>
        </w:rPr>
      </w:pPr>
      <w:r w:rsidRPr="00883BBE">
        <w:rPr>
          <w:b/>
          <w:bCs/>
          <w:color w:val="FF0000"/>
          <w:sz w:val="40"/>
          <w:szCs w:val="40"/>
        </w:rPr>
        <w:lastRenderedPageBreak/>
        <w:t>CONCLUSION</w:t>
      </w:r>
    </w:p>
    <w:p w14:paraId="07B610A2" w14:textId="32A0B2B6" w:rsidR="00883BBE" w:rsidRDefault="00883BBE">
      <w:pPr>
        <w:pStyle w:val="ListParagraph"/>
        <w:tabs>
          <w:tab w:val="left" w:pos="6165"/>
        </w:tabs>
        <w:rPr>
          <w:b/>
          <w:bCs/>
          <w:color w:val="000000" w:themeColor="text1"/>
          <w:sz w:val="40"/>
          <w:szCs w:val="40"/>
        </w:rPr>
      </w:pPr>
    </w:p>
    <w:p w14:paraId="59F4BFFD" w14:textId="1D763EE1" w:rsidR="00883BBE" w:rsidRDefault="00883BBE">
      <w:pPr>
        <w:pStyle w:val="ListParagraph"/>
        <w:tabs>
          <w:tab w:val="left" w:pos="6165"/>
        </w:tabs>
        <w:rPr>
          <w:b/>
          <w:bCs/>
          <w:color w:val="000000" w:themeColor="text1"/>
          <w:sz w:val="40"/>
          <w:szCs w:val="40"/>
        </w:rPr>
      </w:pPr>
    </w:p>
    <w:p w14:paraId="5C56FBC7" w14:textId="1005EA6C" w:rsidR="00883BBE" w:rsidRDefault="00883BBE">
      <w:pPr>
        <w:pStyle w:val="ListParagraph"/>
        <w:tabs>
          <w:tab w:val="left" w:pos="6165"/>
        </w:tabs>
        <w:rPr>
          <w:b/>
          <w:bCs/>
          <w:color w:val="000000" w:themeColor="text1"/>
          <w:sz w:val="40"/>
          <w:szCs w:val="40"/>
        </w:rPr>
      </w:pPr>
    </w:p>
    <w:p w14:paraId="4DFEDEA4" w14:textId="45B01644" w:rsidR="00883BBE" w:rsidRDefault="00883BBE">
      <w:pPr>
        <w:pStyle w:val="ListParagraph"/>
        <w:tabs>
          <w:tab w:val="left" w:pos="6165"/>
        </w:tabs>
        <w:rPr>
          <w:b/>
          <w:bCs/>
          <w:color w:val="000000" w:themeColor="text1"/>
          <w:sz w:val="40"/>
          <w:szCs w:val="40"/>
        </w:rPr>
      </w:pPr>
    </w:p>
    <w:p w14:paraId="0F52FCA2" w14:textId="7DB282BA" w:rsidR="00883BBE" w:rsidRDefault="00883BBE">
      <w:pPr>
        <w:pStyle w:val="ListParagraph"/>
        <w:tabs>
          <w:tab w:val="left" w:pos="6165"/>
        </w:tabs>
        <w:rPr>
          <w:b/>
          <w:bCs/>
          <w:color w:val="000000" w:themeColor="text1"/>
          <w:sz w:val="40"/>
          <w:szCs w:val="40"/>
        </w:rPr>
      </w:pPr>
    </w:p>
    <w:p w14:paraId="444E1C65" w14:textId="59501E05" w:rsidR="00883BBE" w:rsidRDefault="00883BBE" w:rsidP="00883BBE">
      <w:pPr>
        <w:pStyle w:val="ListParagraph"/>
        <w:numPr>
          <w:ilvl w:val="0"/>
          <w:numId w:val="34"/>
        </w:numPr>
        <w:tabs>
          <w:tab w:val="left" w:pos="6165"/>
        </w:tabs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 xml:space="preserve">Software for employee management system </w:t>
      </w:r>
    </w:p>
    <w:p w14:paraId="719C8A11" w14:textId="1D69AFBB" w:rsidR="00883BBE" w:rsidRDefault="00883BBE" w:rsidP="00883BBE">
      <w:pPr>
        <w:pStyle w:val="ListParagraph"/>
        <w:tabs>
          <w:tab w:val="left" w:pos="6165"/>
        </w:tabs>
        <w:ind w:left="1440"/>
        <w:rPr>
          <w:b/>
          <w:bCs/>
          <w:color w:val="000000" w:themeColor="text1"/>
          <w:sz w:val="40"/>
          <w:szCs w:val="40"/>
        </w:rPr>
      </w:pPr>
    </w:p>
    <w:p w14:paraId="40B32E07" w14:textId="745DCEF8" w:rsidR="00883BBE" w:rsidRDefault="00883BBE" w:rsidP="00883BBE">
      <w:pPr>
        <w:tabs>
          <w:tab w:val="left" w:pos="6165"/>
        </w:tabs>
        <w:ind w:left="1440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 xml:space="preserve">Helps your organization improve workforce </w:t>
      </w:r>
    </w:p>
    <w:p w14:paraId="4DD9E2EC" w14:textId="3AE3680D" w:rsidR="00883BBE" w:rsidRDefault="00883BBE" w:rsidP="00883BBE">
      <w:pPr>
        <w:tabs>
          <w:tab w:val="left" w:pos="6165"/>
        </w:tabs>
        <w:ind w:left="1440"/>
        <w:rPr>
          <w:b/>
          <w:bCs/>
          <w:color w:val="000000" w:themeColor="text1"/>
          <w:sz w:val="40"/>
          <w:szCs w:val="40"/>
        </w:rPr>
      </w:pPr>
    </w:p>
    <w:p w14:paraId="411B9F47" w14:textId="1651A411" w:rsidR="00883BBE" w:rsidRDefault="00883BBE" w:rsidP="00883BBE">
      <w:pPr>
        <w:tabs>
          <w:tab w:val="left" w:pos="6165"/>
        </w:tabs>
        <w:ind w:left="1440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 xml:space="preserve">Productivity and boost overall well-being by </w:t>
      </w:r>
    </w:p>
    <w:p w14:paraId="550FD260" w14:textId="5B06A189" w:rsidR="00883BBE" w:rsidRDefault="00883BBE" w:rsidP="00883BBE">
      <w:pPr>
        <w:tabs>
          <w:tab w:val="left" w:pos="6165"/>
        </w:tabs>
        <w:ind w:left="1440"/>
        <w:rPr>
          <w:b/>
          <w:bCs/>
          <w:color w:val="000000" w:themeColor="text1"/>
          <w:sz w:val="40"/>
          <w:szCs w:val="40"/>
        </w:rPr>
      </w:pPr>
    </w:p>
    <w:p w14:paraId="286FFDDB" w14:textId="727A9F8F" w:rsidR="00883BBE" w:rsidRDefault="00883BBE" w:rsidP="00883BBE">
      <w:pPr>
        <w:tabs>
          <w:tab w:val="left" w:pos="6165"/>
        </w:tabs>
        <w:ind w:left="1440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 xml:space="preserve">Tracking  and </w:t>
      </w:r>
      <w:r w:rsidR="00D63383">
        <w:rPr>
          <w:b/>
          <w:bCs/>
          <w:color w:val="000000" w:themeColor="text1"/>
          <w:sz w:val="40"/>
          <w:szCs w:val="40"/>
        </w:rPr>
        <w:t xml:space="preserve">monitoring the daily working  </w:t>
      </w:r>
    </w:p>
    <w:p w14:paraId="65483472" w14:textId="1E10F13A" w:rsidR="00D63383" w:rsidRDefault="00D63383" w:rsidP="00883BBE">
      <w:pPr>
        <w:tabs>
          <w:tab w:val="left" w:pos="6165"/>
        </w:tabs>
        <w:ind w:left="1440"/>
        <w:rPr>
          <w:b/>
          <w:bCs/>
          <w:color w:val="000000" w:themeColor="text1"/>
          <w:sz w:val="40"/>
          <w:szCs w:val="40"/>
        </w:rPr>
      </w:pPr>
    </w:p>
    <w:p w14:paraId="0B03028F" w14:textId="48CC38C0" w:rsidR="00D63383" w:rsidRDefault="00D63383" w:rsidP="00883BBE">
      <w:pPr>
        <w:tabs>
          <w:tab w:val="left" w:pos="6165"/>
        </w:tabs>
        <w:ind w:left="1440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Activities of every employee.</w:t>
      </w:r>
    </w:p>
    <w:p w14:paraId="635C74F9" w14:textId="7E94B376" w:rsidR="00D63383" w:rsidRPr="00883BBE" w:rsidRDefault="00D63383" w:rsidP="00D63383">
      <w:pPr>
        <w:tabs>
          <w:tab w:val="left" w:pos="6165"/>
        </w:tabs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 xml:space="preserve">  </w:t>
      </w:r>
    </w:p>
    <w:sectPr w:rsidR="00D63383" w:rsidRPr="00883BB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EF566" w14:textId="77777777" w:rsidR="00395C92" w:rsidRDefault="00395C92" w:rsidP="001C3A2B">
      <w:r>
        <w:separator/>
      </w:r>
    </w:p>
  </w:endnote>
  <w:endnote w:type="continuationSeparator" w:id="0">
    <w:p w14:paraId="5896C74C" w14:textId="77777777" w:rsidR="00395C92" w:rsidRDefault="00395C92" w:rsidP="001C3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5469A" w14:textId="77777777" w:rsidR="00395C92" w:rsidRDefault="00395C92" w:rsidP="001C3A2B">
      <w:r>
        <w:separator/>
      </w:r>
    </w:p>
  </w:footnote>
  <w:footnote w:type="continuationSeparator" w:id="0">
    <w:p w14:paraId="4106A583" w14:textId="77777777" w:rsidR="00395C92" w:rsidRDefault="00395C92" w:rsidP="001C3A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64F22" w14:textId="6987262B" w:rsidR="001C3A2B" w:rsidRDefault="001C3A2B">
    <w:pPr>
      <w:pStyle w:val="Header"/>
    </w:pPr>
    <w:r>
      <w:t xml:space="preserve">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575073D"/>
    <w:multiLevelType w:val="hybridMultilevel"/>
    <w:tmpl w:val="CDA27D5E"/>
    <w:lvl w:ilvl="0" w:tplc="04090009">
      <w:start w:val="1"/>
      <w:numFmt w:val="bullet"/>
      <w:lvlText w:val="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2" w15:restartNumberingAfterBreak="0">
    <w:nsid w:val="07533EAE"/>
    <w:multiLevelType w:val="hybridMultilevel"/>
    <w:tmpl w:val="AED83EFA"/>
    <w:lvl w:ilvl="0" w:tplc="04090009">
      <w:start w:val="1"/>
      <w:numFmt w:val="bullet"/>
      <w:lvlText w:val=""/>
      <w:lvlJc w:val="left"/>
      <w:pPr>
        <w:ind w:left="29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abstractNum w:abstractNumId="13" w15:restartNumberingAfterBreak="0">
    <w:nsid w:val="07835CF8"/>
    <w:multiLevelType w:val="hybridMultilevel"/>
    <w:tmpl w:val="A516BA1C"/>
    <w:lvl w:ilvl="0" w:tplc="04090009">
      <w:start w:val="1"/>
      <w:numFmt w:val="bullet"/>
      <w:lvlText w:val=""/>
      <w:lvlJc w:val="left"/>
      <w:pPr>
        <w:ind w:left="42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50" w:hanging="360"/>
      </w:pPr>
      <w:rPr>
        <w:rFonts w:ascii="Wingdings" w:hAnsi="Wingdings" w:hint="default"/>
      </w:rPr>
    </w:lvl>
  </w:abstractNum>
  <w:abstractNum w:abstractNumId="14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9BE65C7"/>
    <w:multiLevelType w:val="hybridMultilevel"/>
    <w:tmpl w:val="DC8A4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367779"/>
    <w:multiLevelType w:val="hybridMultilevel"/>
    <w:tmpl w:val="5B982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0B864B4F"/>
    <w:multiLevelType w:val="hybridMultilevel"/>
    <w:tmpl w:val="28CA2C9E"/>
    <w:lvl w:ilvl="0" w:tplc="20687EB4">
      <w:start w:val="1"/>
      <w:numFmt w:val="decimal"/>
      <w:lvlText w:val="%1."/>
      <w:lvlJc w:val="left"/>
      <w:pPr>
        <w:ind w:left="108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0E464AA5"/>
    <w:multiLevelType w:val="hybridMultilevel"/>
    <w:tmpl w:val="00E49920"/>
    <w:lvl w:ilvl="0" w:tplc="CF62827E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20" w15:restartNumberingAfterBreak="0">
    <w:nsid w:val="123D5ADA"/>
    <w:multiLevelType w:val="hybridMultilevel"/>
    <w:tmpl w:val="29FC3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29740162"/>
    <w:multiLevelType w:val="hybridMultilevel"/>
    <w:tmpl w:val="8F36B48C"/>
    <w:lvl w:ilvl="0" w:tplc="04090009">
      <w:start w:val="1"/>
      <w:numFmt w:val="bullet"/>
      <w:lvlText w:val=""/>
      <w:lvlJc w:val="left"/>
      <w:pPr>
        <w:ind w:left="35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</w:abstractNum>
  <w:abstractNum w:abstractNumId="23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3B7A7CDF"/>
    <w:multiLevelType w:val="hybridMultilevel"/>
    <w:tmpl w:val="D6A28E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18404A4"/>
    <w:multiLevelType w:val="hybridMultilevel"/>
    <w:tmpl w:val="9566D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D80F9C"/>
    <w:multiLevelType w:val="hybridMultilevel"/>
    <w:tmpl w:val="FE0254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61EB46F8"/>
    <w:multiLevelType w:val="hybridMultilevel"/>
    <w:tmpl w:val="66C4CA52"/>
    <w:lvl w:ilvl="0" w:tplc="0409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45" w:hanging="360"/>
      </w:pPr>
      <w:rPr>
        <w:rFonts w:ascii="Wingdings" w:hAnsi="Wingdings" w:hint="default"/>
      </w:rPr>
    </w:lvl>
  </w:abstractNum>
  <w:abstractNum w:abstractNumId="34" w15:restartNumberingAfterBreak="0">
    <w:nsid w:val="650968EE"/>
    <w:multiLevelType w:val="hybridMultilevel"/>
    <w:tmpl w:val="97E0D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524FE2"/>
    <w:multiLevelType w:val="hybridMultilevel"/>
    <w:tmpl w:val="B4E8BE54"/>
    <w:lvl w:ilvl="0" w:tplc="04090009">
      <w:start w:val="1"/>
      <w:numFmt w:val="bullet"/>
      <w:lvlText w:val=""/>
      <w:lvlJc w:val="left"/>
      <w:pPr>
        <w:ind w:left="36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36" w15:restartNumberingAfterBreak="0">
    <w:nsid w:val="6A5054AB"/>
    <w:multiLevelType w:val="hybridMultilevel"/>
    <w:tmpl w:val="B04CC00C"/>
    <w:lvl w:ilvl="0" w:tplc="04090009">
      <w:start w:val="1"/>
      <w:numFmt w:val="bullet"/>
      <w:lvlText w:val=""/>
      <w:lvlJc w:val="left"/>
      <w:pPr>
        <w:ind w:left="26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37" w15:restartNumberingAfterBreak="0">
    <w:nsid w:val="6C1352AC"/>
    <w:multiLevelType w:val="hybridMultilevel"/>
    <w:tmpl w:val="D4647B4A"/>
    <w:lvl w:ilvl="0" w:tplc="04090009">
      <w:start w:val="1"/>
      <w:numFmt w:val="bullet"/>
      <w:lvlText w:val=""/>
      <w:lvlJc w:val="left"/>
      <w:pPr>
        <w:ind w:left="37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95" w:hanging="360"/>
      </w:pPr>
      <w:rPr>
        <w:rFonts w:ascii="Wingdings" w:hAnsi="Wingdings" w:hint="default"/>
      </w:rPr>
    </w:lvl>
  </w:abstractNum>
  <w:abstractNum w:abstractNumId="38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01F29CD"/>
    <w:multiLevelType w:val="hybridMultilevel"/>
    <w:tmpl w:val="87D8FC44"/>
    <w:lvl w:ilvl="0" w:tplc="F2589F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72302398">
    <w:abstractNumId w:val="31"/>
  </w:num>
  <w:num w:numId="2" w16cid:durableId="1397973363">
    <w:abstractNumId w:val="17"/>
  </w:num>
  <w:num w:numId="3" w16cid:durableId="1475566695">
    <w:abstractNumId w:val="10"/>
  </w:num>
  <w:num w:numId="4" w16cid:durableId="170683078">
    <w:abstractNumId w:val="38"/>
  </w:num>
  <w:num w:numId="5" w16cid:durableId="49959776">
    <w:abstractNumId w:val="21"/>
  </w:num>
  <w:num w:numId="6" w16cid:durableId="1761414744">
    <w:abstractNumId w:val="25"/>
  </w:num>
  <w:num w:numId="7" w16cid:durableId="1161121678">
    <w:abstractNumId w:val="28"/>
  </w:num>
  <w:num w:numId="8" w16cid:durableId="54008212">
    <w:abstractNumId w:val="9"/>
  </w:num>
  <w:num w:numId="9" w16cid:durableId="1484732264">
    <w:abstractNumId w:val="7"/>
  </w:num>
  <w:num w:numId="10" w16cid:durableId="101658657">
    <w:abstractNumId w:val="6"/>
  </w:num>
  <w:num w:numId="11" w16cid:durableId="975527984">
    <w:abstractNumId w:val="5"/>
  </w:num>
  <w:num w:numId="12" w16cid:durableId="1210190844">
    <w:abstractNumId w:val="4"/>
  </w:num>
  <w:num w:numId="13" w16cid:durableId="101220198">
    <w:abstractNumId w:val="8"/>
  </w:num>
  <w:num w:numId="14" w16cid:durableId="1676566842">
    <w:abstractNumId w:val="3"/>
  </w:num>
  <w:num w:numId="15" w16cid:durableId="429932667">
    <w:abstractNumId w:val="2"/>
  </w:num>
  <w:num w:numId="16" w16cid:durableId="1590315090">
    <w:abstractNumId w:val="1"/>
  </w:num>
  <w:num w:numId="17" w16cid:durableId="1931769846">
    <w:abstractNumId w:val="0"/>
  </w:num>
  <w:num w:numId="18" w16cid:durableId="1952468939">
    <w:abstractNumId w:val="23"/>
  </w:num>
  <w:num w:numId="19" w16cid:durableId="816923863">
    <w:abstractNumId w:val="24"/>
  </w:num>
  <w:num w:numId="20" w16cid:durableId="2123723753">
    <w:abstractNumId w:val="32"/>
  </w:num>
  <w:num w:numId="21" w16cid:durableId="36204256">
    <w:abstractNumId w:val="27"/>
  </w:num>
  <w:num w:numId="22" w16cid:durableId="102463479">
    <w:abstractNumId w:val="14"/>
  </w:num>
  <w:num w:numId="23" w16cid:durableId="952057189">
    <w:abstractNumId w:val="40"/>
  </w:num>
  <w:num w:numId="24" w16cid:durableId="1089345831">
    <w:abstractNumId w:val="22"/>
  </w:num>
  <w:num w:numId="25" w16cid:durableId="517427624">
    <w:abstractNumId w:val="34"/>
  </w:num>
  <w:num w:numId="26" w16cid:durableId="700278460">
    <w:abstractNumId w:val="16"/>
  </w:num>
  <w:num w:numId="27" w16cid:durableId="1758600022">
    <w:abstractNumId w:val="39"/>
  </w:num>
  <w:num w:numId="28" w16cid:durableId="925502950">
    <w:abstractNumId w:val="15"/>
  </w:num>
  <w:num w:numId="29" w16cid:durableId="762576944">
    <w:abstractNumId w:val="30"/>
  </w:num>
  <w:num w:numId="30" w16cid:durableId="1952281622">
    <w:abstractNumId w:val="29"/>
  </w:num>
  <w:num w:numId="31" w16cid:durableId="449663241">
    <w:abstractNumId w:val="18"/>
  </w:num>
  <w:num w:numId="32" w16cid:durableId="1690256861">
    <w:abstractNumId w:val="36"/>
  </w:num>
  <w:num w:numId="33" w16cid:durableId="439302531">
    <w:abstractNumId w:val="12"/>
  </w:num>
  <w:num w:numId="34" w16cid:durableId="1363164991">
    <w:abstractNumId w:val="20"/>
  </w:num>
  <w:num w:numId="35" w16cid:durableId="989290652">
    <w:abstractNumId w:val="13"/>
  </w:num>
  <w:num w:numId="36" w16cid:durableId="539630241">
    <w:abstractNumId w:val="26"/>
  </w:num>
  <w:num w:numId="37" w16cid:durableId="1350913159">
    <w:abstractNumId w:val="19"/>
  </w:num>
  <w:num w:numId="38" w16cid:durableId="1818951815">
    <w:abstractNumId w:val="33"/>
  </w:num>
  <w:num w:numId="39" w16cid:durableId="74598961">
    <w:abstractNumId w:val="37"/>
  </w:num>
  <w:num w:numId="40" w16cid:durableId="1012611896">
    <w:abstractNumId w:val="11"/>
  </w:num>
  <w:num w:numId="41" w16cid:durableId="95082012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A2B"/>
    <w:rsid w:val="001C3A2B"/>
    <w:rsid w:val="00221328"/>
    <w:rsid w:val="0026390E"/>
    <w:rsid w:val="00395C92"/>
    <w:rsid w:val="00430BF3"/>
    <w:rsid w:val="00504E85"/>
    <w:rsid w:val="00533330"/>
    <w:rsid w:val="00645252"/>
    <w:rsid w:val="006D3D74"/>
    <w:rsid w:val="0083569A"/>
    <w:rsid w:val="00883BBE"/>
    <w:rsid w:val="009603A2"/>
    <w:rsid w:val="009F1699"/>
    <w:rsid w:val="00A67792"/>
    <w:rsid w:val="00A8531C"/>
    <w:rsid w:val="00A9204E"/>
    <w:rsid w:val="00D63383"/>
    <w:rsid w:val="00E021AD"/>
    <w:rsid w:val="00E04BCB"/>
    <w:rsid w:val="00E847E5"/>
    <w:rsid w:val="00F9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341E0"/>
  <w15:chartTrackingRefBased/>
  <w15:docId w15:val="{7DDB5F55-BED4-4494-BF10-0845B5D58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1C3A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4E8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5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kash%20kumar\AppData\Local\Microsoft\Office\16.0\DTS\en-US%7b93ABDB7C-BB05-44C3-8B1B-D0D9FAE12BFD%7d\%7b7451529F-015C-4398-A675-2C636757710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E5558B-079F-4AEF-B0CA-49BE4B1B43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{7451529F-015C-4398-A675-2C6367577109}tf02786999_win32</Template>
  <TotalTime>175</TotalTime>
  <Pages>8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kumar</dc:creator>
  <cp:keywords/>
  <dc:description/>
  <cp:lastModifiedBy>vikash kumar</cp:lastModifiedBy>
  <cp:revision>2</cp:revision>
  <dcterms:created xsi:type="dcterms:W3CDTF">2023-02-27T05:27:00Z</dcterms:created>
  <dcterms:modified xsi:type="dcterms:W3CDTF">2023-02-27T08:23:00Z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